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02" w:rsidRDefault="00FD5602">
      <w:pPr>
        <w:rPr>
          <w:b/>
        </w:rPr>
      </w:pPr>
      <w:r w:rsidRPr="00FD5602">
        <w:rPr>
          <w:b/>
        </w:rPr>
        <w:t>Michael Scott Walker</w:t>
      </w:r>
    </w:p>
    <w:p w:rsidR="00FD5602" w:rsidRPr="00FD5602" w:rsidRDefault="00FD5602">
      <w:pPr>
        <w:rPr>
          <w:b/>
        </w:rPr>
      </w:pPr>
    </w:p>
    <w:p w:rsidR="00041787" w:rsidRDefault="00041787" w:rsidP="00041787">
      <w:pPr>
        <w:jc w:val="center"/>
        <w:rPr>
          <w:b/>
          <w:sz w:val="30"/>
          <w:szCs w:val="30"/>
        </w:rPr>
      </w:pPr>
      <w:r w:rsidRPr="00041787">
        <w:rPr>
          <w:b/>
          <w:sz w:val="30"/>
          <w:szCs w:val="30"/>
        </w:rPr>
        <w:t>Option</w:t>
      </w:r>
      <w:r>
        <w:rPr>
          <w:b/>
          <w:sz w:val="30"/>
          <w:szCs w:val="30"/>
        </w:rPr>
        <w:t xml:space="preserve"> 1</w:t>
      </w:r>
    </w:p>
    <w:p w:rsidR="00041787" w:rsidRDefault="00041787" w:rsidP="00041787">
      <w:pPr>
        <w:jc w:val="center"/>
      </w:pPr>
    </w:p>
    <w:p w:rsidR="00A9204E" w:rsidRDefault="00041787">
      <w:r>
        <w:rPr>
          <w:noProof/>
        </w:rPr>
        <w:drawing>
          <wp:inline distT="0" distB="0" distL="0" distR="0">
            <wp:extent cx="59436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a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787" w:rsidRDefault="0004178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000000"/>
        </w:rPr>
      </w:pPr>
    </w:p>
    <w:p w:rsidR="00041787" w:rsidRPr="00041787" w:rsidRDefault="00041787">
      <w:pPr>
        <w:rPr>
          <w:b/>
        </w:rPr>
      </w:pPr>
      <w:r w:rsidRPr="00041787">
        <w:rPr>
          <w:b/>
        </w:rPr>
        <w:t>From Wikipedia</w:t>
      </w:r>
      <w:r>
        <w:rPr>
          <w:b/>
        </w:rPr>
        <w:t>.</w:t>
      </w:r>
    </w:p>
    <w:p w:rsidR="00041787" w:rsidRDefault="00041787"/>
    <w:p w:rsidR="00041787" w:rsidRDefault="00041787">
      <w:r>
        <w:t>Outlaw simulates an old west fast draw duel between the player and the computer.</w:t>
      </w:r>
    </w:p>
    <w:p w:rsidR="00041787" w:rsidRDefault="00041787">
      <w:r>
        <w:t>The objective being to fast draw your gun as soon as he draws his.  Shooting the other player before he shoots you scores points.</w:t>
      </w:r>
    </w:p>
    <w:sectPr w:rsidR="0004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87"/>
    <w:rsid w:val="00041787"/>
    <w:rsid w:val="0038669C"/>
    <w:rsid w:val="00645252"/>
    <w:rsid w:val="006D3D74"/>
    <w:rsid w:val="0083569A"/>
    <w:rsid w:val="00932A3B"/>
    <w:rsid w:val="00A531CF"/>
    <w:rsid w:val="00A9204E"/>
    <w:rsid w:val="00B065AB"/>
    <w:rsid w:val="00F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8ACF"/>
  <w15:chartTrackingRefBased/>
  <w15:docId w15:val="{B8533A8D-548B-4C0A-9BE6-F5219EC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alk76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4873beb7-5857-4685-be1f-d57550cc96c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Walker</dc:creator>
  <cp:keywords/>
  <dc:description/>
  <cp:lastModifiedBy>Michael Walker</cp:lastModifiedBy>
  <cp:revision>2</cp:revision>
  <dcterms:created xsi:type="dcterms:W3CDTF">2020-01-08T19:33:00Z</dcterms:created>
  <dcterms:modified xsi:type="dcterms:W3CDTF">2020-01-08T19:33:00Z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